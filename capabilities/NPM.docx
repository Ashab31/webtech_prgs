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379C" w:rsidP="000C379C">
      <w:pPr>
        <w:jc w:val="center"/>
        <w:rPr>
          <w:sz w:val="32"/>
          <w:szCs w:val="32"/>
        </w:rPr>
      </w:pPr>
      <w:r>
        <w:rPr>
          <w:sz w:val="40"/>
          <w:szCs w:val="40"/>
        </w:rPr>
        <w:t>NPM</w:t>
      </w:r>
    </w:p>
    <w:p w:rsidR="00106AA2" w:rsidRPr="00106AA2" w:rsidRDefault="00106AA2" w:rsidP="00106AA2">
      <w:pPr>
        <w:numPr>
          <w:ilvl w:val="0"/>
          <w:numId w:val="24"/>
        </w:numPr>
        <w:shd w:val="clear" w:color="auto" w:fill="FFFFFF"/>
        <w:spacing w:after="120"/>
        <w:rPr>
          <w:rFonts w:eastAsia="Times New Roman" w:cs="Arial"/>
          <w:color w:val="242729"/>
          <w:sz w:val="32"/>
          <w:szCs w:val="32"/>
        </w:rPr>
      </w:pPr>
      <w:r>
        <w:rPr>
          <w:rFonts w:eastAsia="Times New Roman" w:cs="Arial"/>
          <w:color w:val="242729"/>
          <w:sz w:val="32"/>
          <w:szCs w:val="32"/>
        </w:rPr>
        <w:t>I</w:t>
      </w:r>
      <w:r w:rsidRPr="00106AA2">
        <w:rPr>
          <w:rFonts w:eastAsia="Times New Roman" w:cs="Arial"/>
          <w:color w:val="242729"/>
          <w:sz w:val="32"/>
          <w:szCs w:val="32"/>
        </w:rPr>
        <w:t>t is an online repository for the publishing of open-source Node.js projects.</w:t>
      </w:r>
    </w:p>
    <w:p w:rsidR="00106AA2" w:rsidRPr="00106AA2" w:rsidRDefault="00106AA2" w:rsidP="00106AA2">
      <w:pPr>
        <w:numPr>
          <w:ilvl w:val="0"/>
          <w:numId w:val="24"/>
        </w:numPr>
        <w:shd w:val="clear" w:color="auto" w:fill="FFFFFF"/>
        <w:rPr>
          <w:rFonts w:eastAsia="Times New Roman" w:cs="Arial"/>
          <w:color w:val="242729"/>
          <w:sz w:val="32"/>
          <w:szCs w:val="32"/>
        </w:rPr>
      </w:pPr>
      <w:r w:rsidRPr="00106AA2">
        <w:rPr>
          <w:rFonts w:eastAsia="Times New Roman" w:cs="Arial"/>
          <w:color w:val="242729"/>
          <w:sz w:val="32"/>
          <w:szCs w:val="32"/>
        </w:rPr>
        <w:t>Command line utility to insta</w:t>
      </w:r>
      <w:r>
        <w:rPr>
          <w:rFonts w:eastAsia="Times New Roman" w:cs="Arial"/>
          <w:color w:val="242729"/>
          <w:sz w:val="32"/>
          <w:szCs w:val="32"/>
        </w:rPr>
        <w:t xml:space="preserve">ll Node.js packages, do version </w:t>
      </w:r>
      <w:r w:rsidRPr="00106AA2">
        <w:rPr>
          <w:rFonts w:eastAsia="Times New Roman" w:cs="Arial"/>
          <w:color w:val="242729"/>
          <w:sz w:val="32"/>
          <w:szCs w:val="32"/>
        </w:rPr>
        <w:t>management and dependency management of Node.js packages.</w:t>
      </w:r>
    </w:p>
    <w:p w:rsidR="000C379C" w:rsidRDefault="000C379C" w:rsidP="000C379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Npm is the package manager for node.js with hundreds of packages.</w:t>
      </w:r>
    </w:p>
    <w:p w:rsidR="000C379C" w:rsidRDefault="000C379C" w:rsidP="000C379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Automated dependency and package management.</w:t>
      </w:r>
    </w:p>
    <w:p w:rsidR="000C379C" w:rsidRDefault="000C379C" w:rsidP="000C379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We can specify all of our project’s dependencies inside the </w:t>
      </w:r>
      <w:r w:rsidRPr="000C379C">
        <w:rPr>
          <w:sz w:val="32"/>
          <w:szCs w:val="32"/>
          <w:highlight w:val="cyan"/>
          <w:u w:val="single"/>
        </w:rPr>
        <w:t>package.json</w:t>
      </w:r>
      <w:r>
        <w:rPr>
          <w:sz w:val="32"/>
          <w:szCs w:val="32"/>
        </w:rPr>
        <w:t xml:space="preserve"> file</w:t>
      </w:r>
      <w:r w:rsidR="00C7722A">
        <w:rPr>
          <w:sz w:val="32"/>
          <w:szCs w:val="32"/>
        </w:rPr>
        <w:t xml:space="preserve">, then anytime we need to get started with our project we can just run </w:t>
      </w:r>
      <w:r w:rsidR="00C7722A" w:rsidRPr="00C7722A">
        <w:rPr>
          <w:sz w:val="32"/>
          <w:szCs w:val="32"/>
          <w:highlight w:val="cyan"/>
          <w:u w:val="single"/>
        </w:rPr>
        <w:t>npm install</w:t>
      </w:r>
      <w:r w:rsidR="00C7722A">
        <w:rPr>
          <w:sz w:val="32"/>
          <w:szCs w:val="32"/>
          <w:u w:val="single"/>
        </w:rPr>
        <w:t xml:space="preserve"> </w:t>
      </w:r>
      <w:r w:rsidR="00C7722A" w:rsidRPr="00C7722A">
        <w:rPr>
          <w:sz w:val="32"/>
          <w:szCs w:val="32"/>
        </w:rPr>
        <w:t>and immediately have all of the dependencies installed.</w:t>
      </w:r>
    </w:p>
    <w:p w:rsidR="00C7722A" w:rsidRDefault="00C7722A" w:rsidP="000C379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It is also possible to specify what versions our project depends upon to prevent updates from breaking our project.</w:t>
      </w:r>
    </w:p>
    <w:p w:rsidR="00C7722A" w:rsidRDefault="00C7722A" w:rsidP="004F02E1">
      <w:pPr>
        <w:ind w:left="360"/>
        <w:jc w:val="center"/>
        <w:rPr>
          <w:sz w:val="32"/>
          <w:szCs w:val="32"/>
        </w:rPr>
      </w:pPr>
    </w:p>
    <w:p w:rsidR="004F02E1" w:rsidRDefault="004F02E1" w:rsidP="004F02E1">
      <w:pPr>
        <w:ind w:left="360"/>
        <w:jc w:val="center"/>
        <w:rPr>
          <w:sz w:val="32"/>
          <w:szCs w:val="32"/>
        </w:rPr>
      </w:pPr>
      <w:r>
        <w:rPr>
          <w:sz w:val="36"/>
          <w:szCs w:val="36"/>
        </w:rPr>
        <w:t>Differenc</w:t>
      </w:r>
      <w:r w:rsidR="0017158A">
        <w:rPr>
          <w:sz w:val="36"/>
          <w:szCs w:val="36"/>
        </w:rPr>
        <w:t>e between NPM and Bower</w:t>
      </w:r>
    </w:p>
    <w:p w:rsidR="0017158A" w:rsidRDefault="0017158A" w:rsidP="0017158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Npm is most commonly used for managing Node.js modules, but it works for front-end too when combined with </w:t>
      </w:r>
      <w:proofErr w:type="spellStart"/>
      <w:r>
        <w:rPr>
          <w:sz w:val="32"/>
          <w:szCs w:val="32"/>
        </w:rPr>
        <w:t>Browserify</w:t>
      </w:r>
      <w:proofErr w:type="spellEnd"/>
      <w:r>
        <w:rPr>
          <w:sz w:val="32"/>
          <w:szCs w:val="32"/>
        </w:rPr>
        <w:t>.</w:t>
      </w:r>
    </w:p>
    <w:p w:rsidR="0017158A" w:rsidRDefault="0017158A" w:rsidP="0017158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Bower is created solely for the front-end. </w:t>
      </w:r>
    </w:p>
    <w:p w:rsidR="0017158A" w:rsidRPr="0017158A" w:rsidRDefault="0017158A" w:rsidP="0017158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Npm does nested dependency tree</w:t>
      </w:r>
      <w:r w:rsidR="00BB2603">
        <w:rPr>
          <w:sz w:val="32"/>
          <w:szCs w:val="32"/>
        </w:rPr>
        <w:t>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17158A" w:rsidRPr="0017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C00"/>
    <w:multiLevelType w:val="multilevel"/>
    <w:tmpl w:val="BBF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7D5D8C"/>
    <w:multiLevelType w:val="hybridMultilevel"/>
    <w:tmpl w:val="1CE83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E459C6"/>
    <w:multiLevelType w:val="hybridMultilevel"/>
    <w:tmpl w:val="9A90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5"/>
  </w:num>
  <w:num w:numId="24">
    <w:abstractNumId w:val="24"/>
  </w:num>
  <w:num w:numId="25">
    <w:abstractNumId w:val="1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9C"/>
    <w:rsid w:val="000C379C"/>
    <w:rsid w:val="00106AA2"/>
    <w:rsid w:val="0017158A"/>
    <w:rsid w:val="004F02E1"/>
    <w:rsid w:val="00645252"/>
    <w:rsid w:val="006D3D74"/>
    <w:rsid w:val="00A9204E"/>
    <w:rsid w:val="00BB2603"/>
    <w:rsid w:val="00C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68EB-5E03-4CBC-A32B-BD25951F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0C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3935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5777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Asha Biradar</cp:lastModifiedBy>
  <cp:revision>3</cp:revision>
  <dcterms:created xsi:type="dcterms:W3CDTF">2017-03-31T11:06:00Z</dcterms:created>
  <dcterms:modified xsi:type="dcterms:W3CDTF">2017-04-04T11:23:00Z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